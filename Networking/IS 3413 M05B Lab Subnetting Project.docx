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815B" w14:textId="2FFC839C" w:rsidR="00A419F3" w:rsidRDefault="00A419F3" w:rsidP="00A419F3">
      <w:pPr>
        <w:jc w:val="center"/>
        <w:rPr>
          <w:sz w:val="28"/>
          <w:u w:val="single"/>
        </w:rPr>
      </w:pPr>
    </w:p>
    <w:p w14:paraId="18D085FC" w14:textId="33A43525" w:rsidR="00090267" w:rsidRDefault="00264C88" w:rsidP="00237930">
      <w:pPr>
        <w:rPr>
          <w:sz w:val="28"/>
        </w:rPr>
      </w:pPr>
      <w:r>
        <w:rPr>
          <w:sz w:val="28"/>
        </w:rPr>
        <w:t>In this</w:t>
      </w:r>
      <w:r w:rsidR="00A677A7">
        <w:rPr>
          <w:sz w:val="28"/>
        </w:rPr>
        <w:t xml:space="preserve"> lab</w:t>
      </w:r>
      <w:r>
        <w:rPr>
          <w:sz w:val="28"/>
        </w:rPr>
        <w:t xml:space="preserve"> scenario, you are</w:t>
      </w:r>
      <w:r w:rsidR="003413ED" w:rsidRPr="003413ED">
        <w:rPr>
          <w:sz w:val="28"/>
        </w:rPr>
        <w:t xml:space="preserve"> </w:t>
      </w:r>
      <w:r w:rsidR="009D1675">
        <w:rPr>
          <w:sz w:val="28"/>
        </w:rPr>
        <w:t>the</w:t>
      </w:r>
      <w:r w:rsidR="003413ED" w:rsidRPr="003413ED">
        <w:rPr>
          <w:sz w:val="28"/>
        </w:rPr>
        <w:t xml:space="preserve"> network administrat</w:t>
      </w:r>
      <w:r w:rsidR="009D1675">
        <w:rPr>
          <w:sz w:val="28"/>
        </w:rPr>
        <w:t>or</w:t>
      </w:r>
      <w:r w:rsidR="003413ED" w:rsidRPr="003413ED">
        <w:rPr>
          <w:sz w:val="28"/>
        </w:rPr>
        <w:t xml:space="preserve"> for</w:t>
      </w:r>
      <w:r w:rsidR="00575E11">
        <w:rPr>
          <w:sz w:val="28"/>
        </w:rPr>
        <w:t xml:space="preserve"> </w:t>
      </w:r>
      <w:r w:rsidR="009D1675">
        <w:rPr>
          <w:sz w:val="28"/>
        </w:rPr>
        <w:t xml:space="preserve">the new startup MMORPG developer, </w:t>
      </w:r>
      <w:r w:rsidR="009D1675">
        <w:rPr>
          <w:i/>
          <w:sz w:val="28"/>
        </w:rPr>
        <w:t xml:space="preserve">Rowdy </w:t>
      </w:r>
      <w:proofErr w:type="spellStart"/>
      <w:r w:rsidR="009D1675">
        <w:rPr>
          <w:i/>
          <w:sz w:val="28"/>
        </w:rPr>
        <w:t>Gamerz</w:t>
      </w:r>
      <w:proofErr w:type="spellEnd"/>
      <w:r w:rsidR="009D1675">
        <w:rPr>
          <w:sz w:val="28"/>
        </w:rPr>
        <w:t>.</w:t>
      </w:r>
      <w:r w:rsidR="00575E11">
        <w:rPr>
          <w:sz w:val="28"/>
        </w:rPr>
        <w:t xml:space="preserve"> </w:t>
      </w:r>
      <w:r w:rsidR="009D1675">
        <w:rPr>
          <w:sz w:val="28"/>
        </w:rPr>
        <w:t xml:space="preserve"> </w:t>
      </w:r>
      <w:r w:rsidR="00EE0C66">
        <w:rPr>
          <w:sz w:val="28"/>
        </w:rPr>
        <w:t>The organization has obtai</w:t>
      </w:r>
      <w:r w:rsidR="00575E11">
        <w:rPr>
          <w:sz w:val="28"/>
        </w:rPr>
        <w:t xml:space="preserve">ned the block of public IPv4 network addresses represented </w:t>
      </w:r>
      <w:r w:rsidR="00575E11" w:rsidRPr="00090267">
        <w:rPr>
          <w:sz w:val="28"/>
        </w:rPr>
        <w:t xml:space="preserve">by </w:t>
      </w:r>
      <w:r w:rsidR="00011A18">
        <w:rPr>
          <w:sz w:val="28"/>
        </w:rPr>
        <w:t>129</w:t>
      </w:r>
      <w:r w:rsidR="00575E11" w:rsidRPr="00090267">
        <w:rPr>
          <w:sz w:val="28"/>
        </w:rPr>
        <w:t>.</w:t>
      </w:r>
      <w:r w:rsidR="00011A18">
        <w:rPr>
          <w:sz w:val="28"/>
        </w:rPr>
        <w:t>1</w:t>
      </w:r>
      <w:r w:rsidR="00575E11" w:rsidRPr="00090267">
        <w:rPr>
          <w:sz w:val="28"/>
        </w:rPr>
        <w:t>15.</w:t>
      </w:r>
      <w:r w:rsidR="00575E11" w:rsidRPr="00090267">
        <w:rPr>
          <w:sz w:val="28"/>
          <w:u w:val="single"/>
        </w:rPr>
        <w:t xml:space="preserve">      </w:t>
      </w:r>
      <w:r w:rsidR="00575E11" w:rsidRPr="00090267">
        <w:rPr>
          <w:sz w:val="28"/>
        </w:rPr>
        <w:t>.0/24,</w:t>
      </w:r>
      <w:r w:rsidR="00575E11">
        <w:rPr>
          <w:sz w:val="28"/>
        </w:rPr>
        <w:t xml:space="preserve"> where the third octet is equal to the last two digits of your</w:t>
      </w:r>
      <w:r w:rsidR="00921E58">
        <w:rPr>
          <w:sz w:val="28"/>
        </w:rPr>
        <w:t xml:space="preserve"> </w:t>
      </w:r>
      <w:proofErr w:type="spellStart"/>
      <w:r w:rsidR="00921E58">
        <w:rPr>
          <w:sz w:val="28"/>
        </w:rPr>
        <w:t>myUTSA</w:t>
      </w:r>
      <w:proofErr w:type="spellEnd"/>
      <w:r w:rsidR="00921E58">
        <w:rPr>
          <w:sz w:val="28"/>
        </w:rPr>
        <w:t xml:space="preserve"> ID (abc123).  For example, if your </w:t>
      </w:r>
      <w:proofErr w:type="spellStart"/>
      <w:r w:rsidR="00921E58">
        <w:rPr>
          <w:sz w:val="28"/>
        </w:rPr>
        <w:t>myUTSA</w:t>
      </w:r>
      <w:proofErr w:type="spellEnd"/>
      <w:r w:rsidR="00921E58">
        <w:rPr>
          <w:sz w:val="28"/>
        </w:rPr>
        <w:t xml:space="preserve"> ID is xyz574, then the third octet for your assignment is 74, so you have the block of network addresses </w:t>
      </w:r>
      <w:r w:rsidR="00011A18">
        <w:rPr>
          <w:sz w:val="28"/>
        </w:rPr>
        <w:t>129</w:t>
      </w:r>
      <w:r w:rsidR="00921E58">
        <w:rPr>
          <w:sz w:val="28"/>
        </w:rPr>
        <w:t>.</w:t>
      </w:r>
      <w:r w:rsidR="00011A18">
        <w:rPr>
          <w:sz w:val="28"/>
        </w:rPr>
        <w:t>1</w:t>
      </w:r>
      <w:r w:rsidR="00921E58">
        <w:rPr>
          <w:sz w:val="28"/>
        </w:rPr>
        <w:t xml:space="preserve">15.74.0/24. </w:t>
      </w:r>
    </w:p>
    <w:p w14:paraId="26D0537F" w14:textId="77777777" w:rsidR="00090267" w:rsidRDefault="00090267" w:rsidP="00237930">
      <w:pPr>
        <w:rPr>
          <w:sz w:val="28"/>
        </w:rPr>
      </w:pPr>
    </w:p>
    <w:p w14:paraId="25241F57" w14:textId="77D3ED15" w:rsidR="00237930" w:rsidRPr="003413ED" w:rsidRDefault="00090267" w:rsidP="00237930">
      <w:pPr>
        <w:rPr>
          <w:sz w:val="32"/>
        </w:rPr>
      </w:pPr>
      <w:r>
        <w:rPr>
          <w:sz w:val="28"/>
        </w:rPr>
        <w:t xml:space="preserve">Write down your assigned network address: </w:t>
      </w:r>
      <w:r w:rsidR="00F436C4">
        <w:rPr>
          <w:b/>
          <w:sz w:val="28"/>
        </w:rPr>
        <w:t>1</w:t>
      </w:r>
      <w:r w:rsidR="00011A18">
        <w:rPr>
          <w:b/>
          <w:sz w:val="28"/>
        </w:rPr>
        <w:t>29</w:t>
      </w:r>
      <w:r w:rsidRPr="00090267">
        <w:rPr>
          <w:b/>
          <w:sz w:val="28"/>
        </w:rPr>
        <w:t>.1</w:t>
      </w:r>
      <w:r w:rsidR="00011A18">
        <w:rPr>
          <w:b/>
          <w:sz w:val="28"/>
        </w:rPr>
        <w:t>1</w:t>
      </w:r>
      <w:r w:rsidRPr="00090267">
        <w:rPr>
          <w:b/>
          <w:sz w:val="28"/>
        </w:rPr>
        <w:t>5.</w:t>
      </w:r>
      <w:r w:rsidR="008312CA">
        <w:rPr>
          <w:b/>
          <w:sz w:val="28"/>
          <w:u w:val="single"/>
        </w:rPr>
        <w:t>64</w:t>
      </w:r>
      <w:r w:rsidRPr="00090267">
        <w:rPr>
          <w:b/>
          <w:sz w:val="28"/>
        </w:rPr>
        <w:t>.0/24</w:t>
      </w:r>
      <w:r w:rsidR="00921E58">
        <w:rPr>
          <w:sz w:val="28"/>
        </w:rPr>
        <w:t xml:space="preserve"> </w:t>
      </w:r>
      <w:r w:rsidR="003413ED" w:rsidRPr="003413ED">
        <w:rPr>
          <w:sz w:val="28"/>
        </w:rPr>
        <w:t xml:space="preserve"> </w:t>
      </w:r>
    </w:p>
    <w:p w14:paraId="75D31C1A" w14:textId="19E8FE88" w:rsidR="00237930" w:rsidRPr="00EB0C8C" w:rsidRDefault="00237930" w:rsidP="00237930">
      <w:pPr>
        <w:rPr>
          <w:sz w:val="28"/>
          <w:szCs w:val="28"/>
        </w:rPr>
      </w:pPr>
    </w:p>
    <w:p w14:paraId="4B382467" w14:textId="47563738" w:rsidR="00EB0C8C" w:rsidRPr="00EB0C8C" w:rsidRDefault="00EB0C8C" w:rsidP="00EB0C8C">
      <w:pPr>
        <w:spacing w:after="120"/>
        <w:rPr>
          <w:sz w:val="28"/>
          <w:szCs w:val="28"/>
        </w:rPr>
      </w:pPr>
      <w:r w:rsidRPr="00EB0C8C">
        <w:rPr>
          <w:sz w:val="28"/>
          <w:szCs w:val="28"/>
        </w:rPr>
        <w:t xml:space="preserve">To complete the assignment, </w:t>
      </w:r>
      <w:r w:rsidRPr="00EB0C8C">
        <w:rPr>
          <w:b/>
          <w:sz w:val="28"/>
          <w:szCs w:val="28"/>
        </w:rPr>
        <w:t>upload a Word (.docx) or Adobe (.pdf) file with answers to the questions below as your submission to th</w:t>
      </w:r>
      <w:r w:rsidR="006833AE">
        <w:rPr>
          <w:b/>
          <w:sz w:val="28"/>
          <w:szCs w:val="28"/>
        </w:rPr>
        <w:t>is</w:t>
      </w:r>
      <w:r w:rsidRPr="00EB0C8C">
        <w:rPr>
          <w:b/>
          <w:sz w:val="28"/>
          <w:szCs w:val="28"/>
        </w:rPr>
        <w:t xml:space="preserve"> assignment in Blackboard</w:t>
      </w:r>
      <w:r w:rsidRPr="00EB0C8C">
        <w:rPr>
          <w:sz w:val="28"/>
          <w:szCs w:val="28"/>
        </w:rPr>
        <w:t>.</w:t>
      </w:r>
    </w:p>
    <w:p w14:paraId="1A79605B" w14:textId="77777777" w:rsidR="00EB0C8C" w:rsidRPr="00D52088" w:rsidRDefault="00EB0C8C" w:rsidP="00237930">
      <w:pPr>
        <w:rPr>
          <w:sz w:val="28"/>
        </w:rPr>
      </w:pPr>
    </w:p>
    <w:p w14:paraId="644CFFF4" w14:textId="3D5C80AB" w:rsidR="00DF1CB4" w:rsidRPr="008312CA" w:rsidRDefault="00090267" w:rsidP="008312CA">
      <w:pPr>
        <w:pStyle w:val="ListParagraph"/>
        <w:numPr>
          <w:ilvl w:val="0"/>
          <w:numId w:val="8"/>
        </w:numPr>
        <w:spacing w:after="120"/>
        <w:rPr>
          <w:bCs/>
          <w:sz w:val="28"/>
          <w:szCs w:val="28"/>
        </w:rPr>
      </w:pPr>
      <w:r w:rsidRPr="008312CA">
        <w:rPr>
          <w:bCs/>
          <w:sz w:val="28"/>
        </w:rPr>
        <w:t xml:space="preserve">What is </w:t>
      </w:r>
      <w:r w:rsidR="00EB0C8C" w:rsidRPr="008312CA">
        <w:rPr>
          <w:bCs/>
          <w:sz w:val="28"/>
        </w:rPr>
        <w:t>your assigned network address</w:t>
      </w:r>
      <w:r w:rsidR="009D1675" w:rsidRPr="008312CA">
        <w:rPr>
          <w:bCs/>
          <w:sz w:val="28"/>
          <w:szCs w:val="28"/>
        </w:rPr>
        <w:t>?</w:t>
      </w:r>
    </w:p>
    <w:p w14:paraId="3350C9DA" w14:textId="3D8E6189" w:rsidR="008312CA" w:rsidRPr="008312CA" w:rsidRDefault="008312CA" w:rsidP="008312CA">
      <w:pPr>
        <w:pStyle w:val="ListParagraph"/>
        <w:spacing w:after="120"/>
        <w:ind w:left="151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My assigned network address is </w:t>
      </w:r>
      <w:bookmarkStart w:id="0" w:name="_Hlk129104880"/>
      <w:r w:rsidRPr="008312CA">
        <w:rPr>
          <w:b/>
          <w:sz w:val="28"/>
          <w:szCs w:val="28"/>
        </w:rPr>
        <w:t>129.115.64.0</w:t>
      </w:r>
      <w:bookmarkEnd w:id="0"/>
      <w:r w:rsidRPr="008312CA">
        <w:rPr>
          <w:b/>
          <w:sz w:val="28"/>
          <w:szCs w:val="28"/>
        </w:rPr>
        <w:t>/24</w:t>
      </w:r>
    </w:p>
    <w:p w14:paraId="54B721DA" w14:textId="57629AC6" w:rsidR="00EB0C8C" w:rsidRDefault="00EB0C8C" w:rsidP="00C0056F">
      <w:pPr>
        <w:spacing w:after="120"/>
        <w:ind w:left="432"/>
        <w:rPr>
          <w:bCs/>
          <w:sz w:val="28"/>
          <w:szCs w:val="28"/>
        </w:rPr>
      </w:pPr>
      <w:r w:rsidRPr="00C0056F">
        <w:rPr>
          <w:bCs/>
          <w:sz w:val="28"/>
        </w:rPr>
        <w:t>2. What is t</w:t>
      </w:r>
      <w:r w:rsidRPr="00C0056F">
        <w:rPr>
          <w:bCs/>
          <w:sz w:val="28"/>
          <w:szCs w:val="28"/>
        </w:rPr>
        <w:t>he subnet mask (dotted decimal form) for this network?</w:t>
      </w:r>
    </w:p>
    <w:p w14:paraId="7CD87CEF" w14:textId="6C86FA80" w:rsidR="008312CA" w:rsidRPr="008312CA" w:rsidRDefault="008312CA" w:rsidP="008312CA">
      <w:pPr>
        <w:spacing w:after="120"/>
        <w:ind w:left="432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 xml:space="preserve">The subnet mask for this network is </w:t>
      </w:r>
      <w:r w:rsidRPr="008312CA">
        <w:rPr>
          <w:b/>
          <w:sz w:val="28"/>
          <w:szCs w:val="28"/>
        </w:rPr>
        <w:t>255.255.255.0</w:t>
      </w:r>
    </w:p>
    <w:p w14:paraId="2B1EB9BE" w14:textId="77E8D08A" w:rsidR="00C0056F" w:rsidRPr="008312CA" w:rsidRDefault="00C0056F" w:rsidP="008312CA">
      <w:pPr>
        <w:pStyle w:val="ListParagraph"/>
        <w:numPr>
          <w:ilvl w:val="0"/>
          <w:numId w:val="8"/>
        </w:numPr>
        <w:spacing w:after="120"/>
        <w:rPr>
          <w:bCs/>
          <w:sz w:val="28"/>
          <w:szCs w:val="28"/>
        </w:rPr>
      </w:pPr>
      <w:r w:rsidRPr="008312CA">
        <w:rPr>
          <w:bCs/>
          <w:sz w:val="28"/>
          <w:szCs w:val="28"/>
        </w:rPr>
        <w:t>What is the broadcast address for this network?</w:t>
      </w:r>
    </w:p>
    <w:p w14:paraId="1F9D7D9E" w14:textId="7C07D8A7" w:rsidR="008312CA" w:rsidRPr="008312CA" w:rsidRDefault="008312CA" w:rsidP="008312CA">
      <w:pPr>
        <w:spacing w:after="120"/>
        <w:ind w:left="792" w:firstLine="64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broadcast address for this network is </w:t>
      </w:r>
      <w:r w:rsidRPr="008312CA">
        <w:rPr>
          <w:b/>
          <w:sz w:val="28"/>
          <w:szCs w:val="28"/>
        </w:rPr>
        <w:t>129.115.64.</w:t>
      </w:r>
      <w:r>
        <w:rPr>
          <w:b/>
          <w:sz w:val="28"/>
          <w:szCs w:val="28"/>
        </w:rPr>
        <w:t>225</w:t>
      </w:r>
    </w:p>
    <w:p w14:paraId="35ADDA66" w14:textId="291A16D7" w:rsidR="009D1675" w:rsidRPr="00B76D94" w:rsidRDefault="009D1675" w:rsidP="00B76D94">
      <w:pPr>
        <w:pStyle w:val="ListParagraph"/>
        <w:numPr>
          <w:ilvl w:val="0"/>
          <w:numId w:val="8"/>
        </w:numPr>
        <w:spacing w:after="120"/>
        <w:rPr>
          <w:bCs/>
          <w:sz w:val="28"/>
          <w:szCs w:val="28"/>
        </w:rPr>
      </w:pPr>
      <w:r w:rsidRPr="00B76D94">
        <w:rPr>
          <w:bCs/>
          <w:sz w:val="28"/>
          <w:szCs w:val="28"/>
        </w:rPr>
        <w:t>How many addressable hosts are available for this network?</w:t>
      </w:r>
    </w:p>
    <w:p w14:paraId="627B23D2" w14:textId="4F0F2C44" w:rsidR="00B76D94" w:rsidRPr="00B76D94" w:rsidRDefault="00B76D94" w:rsidP="00B76D94">
      <w:pPr>
        <w:pStyle w:val="ListParagraph"/>
        <w:spacing w:after="12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There are 254 addressable hosts available for this network.</w:t>
      </w:r>
    </w:p>
    <w:p w14:paraId="206D4CE0" w14:textId="556B5B19" w:rsidR="009D1675" w:rsidRPr="00C0056F" w:rsidRDefault="006A4E0C" w:rsidP="006A4E0C">
      <w:pPr>
        <w:spacing w:before="240" w:after="240"/>
        <w:rPr>
          <w:bCs/>
          <w:sz w:val="28"/>
          <w:szCs w:val="28"/>
        </w:rPr>
      </w:pPr>
      <w:r>
        <w:rPr>
          <w:bCs/>
          <w:sz w:val="28"/>
          <w:szCs w:val="28"/>
        </w:rPr>
        <w:t>F</w:t>
      </w:r>
      <w:r w:rsidR="00EE0C66" w:rsidRPr="00C0056F">
        <w:rPr>
          <w:bCs/>
          <w:sz w:val="28"/>
          <w:szCs w:val="28"/>
        </w:rPr>
        <w:t>ollow</w:t>
      </w:r>
      <w:r>
        <w:rPr>
          <w:bCs/>
          <w:sz w:val="28"/>
          <w:szCs w:val="28"/>
        </w:rPr>
        <w:t>ing</w:t>
      </w:r>
      <w:r w:rsidR="00EE0C66" w:rsidRPr="00C0056F">
        <w:rPr>
          <w:bCs/>
          <w:sz w:val="28"/>
          <w:szCs w:val="28"/>
        </w:rPr>
        <w:t xml:space="preserve"> good network design practices</w:t>
      </w:r>
      <w:r>
        <w:rPr>
          <w:bCs/>
          <w:sz w:val="28"/>
          <w:szCs w:val="28"/>
        </w:rPr>
        <w:t>, you decide to</w:t>
      </w:r>
      <w:r w:rsidR="009D1675" w:rsidRPr="00C0056F">
        <w:rPr>
          <w:bCs/>
          <w:sz w:val="28"/>
          <w:szCs w:val="28"/>
        </w:rPr>
        <w:t xml:space="preserve"> segment this network into 4 equal subnets</w:t>
      </w:r>
      <w:r w:rsidR="00EE0C66" w:rsidRPr="00C0056F">
        <w:rPr>
          <w:bCs/>
          <w:sz w:val="28"/>
          <w:szCs w:val="28"/>
        </w:rPr>
        <w:t xml:space="preserve">, to be used </w:t>
      </w:r>
      <w:r w:rsidR="00434628" w:rsidRPr="00C0056F">
        <w:rPr>
          <w:bCs/>
          <w:sz w:val="28"/>
          <w:szCs w:val="28"/>
        </w:rPr>
        <w:t>or shared among</w:t>
      </w:r>
      <w:r w:rsidR="00EE0C66" w:rsidRPr="00C0056F">
        <w:rPr>
          <w:bCs/>
          <w:sz w:val="28"/>
          <w:szCs w:val="28"/>
        </w:rPr>
        <w:t xml:space="preserve"> the different </w:t>
      </w:r>
      <w:r w:rsidR="00EE0C66" w:rsidRPr="00C0056F">
        <w:rPr>
          <w:bCs/>
          <w:i/>
          <w:sz w:val="28"/>
          <w:szCs w:val="28"/>
        </w:rPr>
        <w:t xml:space="preserve">Rowdy </w:t>
      </w:r>
      <w:proofErr w:type="spellStart"/>
      <w:r w:rsidR="00EE0C66" w:rsidRPr="00C0056F">
        <w:rPr>
          <w:bCs/>
          <w:i/>
          <w:sz w:val="28"/>
          <w:szCs w:val="28"/>
        </w:rPr>
        <w:t>Gamerz</w:t>
      </w:r>
      <w:proofErr w:type="spellEnd"/>
      <w:r w:rsidR="00EE0C66" w:rsidRPr="00C0056F">
        <w:rPr>
          <w:bCs/>
          <w:sz w:val="28"/>
          <w:szCs w:val="28"/>
        </w:rPr>
        <w:t xml:space="preserve"> departments: Software Development, Technical Support, Marketing/Sales, and </w:t>
      </w:r>
      <w:r w:rsidR="00434628" w:rsidRPr="00C0056F">
        <w:rPr>
          <w:bCs/>
          <w:sz w:val="28"/>
          <w:szCs w:val="28"/>
        </w:rPr>
        <w:t>Management &amp; Human Resources.</w:t>
      </w:r>
    </w:p>
    <w:p w14:paraId="17B580C4" w14:textId="72F62268" w:rsidR="00DF1CB4" w:rsidRDefault="006A4E0C" w:rsidP="006A4E0C">
      <w:pPr>
        <w:spacing w:after="120"/>
        <w:ind w:left="720" w:hanging="288"/>
        <w:rPr>
          <w:bCs/>
          <w:sz w:val="28"/>
          <w:szCs w:val="28"/>
        </w:rPr>
      </w:pPr>
      <w:r>
        <w:rPr>
          <w:bCs/>
          <w:sz w:val="28"/>
          <w:szCs w:val="28"/>
        </w:rPr>
        <w:t>5.</w:t>
      </w:r>
      <w:r w:rsidR="00434628" w:rsidRPr="00C0056F">
        <w:rPr>
          <w:bCs/>
          <w:sz w:val="28"/>
          <w:szCs w:val="28"/>
        </w:rPr>
        <w:t xml:space="preserve"> To c</w:t>
      </w:r>
      <w:r w:rsidR="00DF1CB4" w:rsidRPr="00C0056F">
        <w:rPr>
          <w:bCs/>
          <w:sz w:val="28"/>
          <w:szCs w:val="28"/>
        </w:rPr>
        <w:t xml:space="preserve">reate </w:t>
      </w:r>
      <w:r w:rsidR="00434628" w:rsidRPr="00C0056F">
        <w:rPr>
          <w:bCs/>
          <w:sz w:val="28"/>
          <w:szCs w:val="28"/>
        </w:rPr>
        <w:t>4</w:t>
      </w:r>
      <w:r w:rsidR="00DF1CB4" w:rsidRPr="00C0056F">
        <w:rPr>
          <w:bCs/>
          <w:sz w:val="28"/>
          <w:szCs w:val="28"/>
        </w:rPr>
        <w:t xml:space="preserve"> subnets</w:t>
      </w:r>
      <w:r w:rsidR="00434628" w:rsidRPr="00C0056F">
        <w:rPr>
          <w:bCs/>
          <w:sz w:val="28"/>
          <w:szCs w:val="28"/>
        </w:rPr>
        <w:t xml:space="preserve">, you </w:t>
      </w:r>
      <w:r>
        <w:rPr>
          <w:bCs/>
          <w:sz w:val="28"/>
          <w:szCs w:val="28"/>
        </w:rPr>
        <w:t>must</w:t>
      </w:r>
      <w:r w:rsidR="00434628" w:rsidRPr="00C0056F">
        <w:rPr>
          <w:bCs/>
          <w:sz w:val="28"/>
          <w:szCs w:val="28"/>
        </w:rPr>
        <w:t xml:space="preserve"> borrow how many bits from the host portion of the network?</w:t>
      </w:r>
      <w:r w:rsidR="00DF1CB4" w:rsidRPr="00C0056F">
        <w:rPr>
          <w:bCs/>
          <w:sz w:val="28"/>
          <w:szCs w:val="28"/>
        </w:rPr>
        <w:t xml:space="preserve"> </w:t>
      </w:r>
      <w:r w:rsidR="00434628" w:rsidRPr="00C0056F">
        <w:rPr>
          <w:bCs/>
          <w:sz w:val="28"/>
          <w:szCs w:val="28"/>
        </w:rPr>
        <w:t>(Hint: solve 4 = 2</w:t>
      </w:r>
      <w:r w:rsidR="00434628" w:rsidRPr="00C0056F">
        <w:rPr>
          <w:bCs/>
          <w:sz w:val="28"/>
          <w:szCs w:val="28"/>
          <w:vertAlign w:val="superscript"/>
        </w:rPr>
        <w:t>n</w:t>
      </w:r>
      <w:r w:rsidR="00434628" w:rsidRPr="00C0056F">
        <w:rPr>
          <w:bCs/>
          <w:sz w:val="28"/>
          <w:szCs w:val="28"/>
        </w:rPr>
        <w:t>)</w:t>
      </w:r>
    </w:p>
    <w:p w14:paraId="6792DF0C" w14:textId="63F62104" w:rsidR="00B76D94" w:rsidRPr="00B76D94" w:rsidRDefault="00B76D94" w:rsidP="006A4E0C">
      <w:pPr>
        <w:spacing w:after="120"/>
        <w:ind w:left="720" w:hanging="288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>I must borrow 2 bits from the host portion of the network</w:t>
      </w:r>
    </w:p>
    <w:p w14:paraId="2010161F" w14:textId="11743A4B" w:rsidR="00434628" w:rsidRDefault="006A4E0C" w:rsidP="00C0056F">
      <w:pPr>
        <w:spacing w:after="120"/>
        <w:ind w:left="432"/>
        <w:rPr>
          <w:bCs/>
          <w:sz w:val="28"/>
          <w:szCs w:val="28"/>
        </w:rPr>
      </w:pPr>
      <w:r>
        <w:rPr>
          <w:bCs/>
          <w:sz w:val="28"/>
          <w:szCs w:val="28"/>
        </w:rPr>
        <w:t>6.</w:t>
      </w:r>
      <w:r w:rsidR="00434628" w:rsidRPr="00C0056F">
        <w:rPr>
          <w:bCs/>
          <w:sz w:val="28"/>
          <w:szCs w:val="28"/>
        </w:rPr>
        <w:t xml:space="preserve"> What is the subnet mask (dotted decimal form) for these new subnets?</w:t>
      </w:r>
    </w:p>
    <w:p w14:paraId="32ED0306" w14:textId="4B5E1E8B" w:rsidR="008B7F9D" w:rsidRPr="008B7F9D" w:rsidRDefault="008B7F9D" w:rsidP="00C0056F">
      <w:pPr>
        <w:spacing w:after="120"/>
        <w:ind w:left="432"/>
        <w:rPr>
          <w:b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/>
          <w:sz w:val="28"/>
          <w:szCs w:val="28"/>
        </w:rPr>
        <w:t xml:space="preserve">The subnet mask for these subnets </w:t>
      </w:r>
      <w:r w:rsidR="00E75F1D">
        <w:rPr>
          <w:b/>
          <w:sz w:val="28"/>
          <w:szCs w:val="28"/>
        </w:rPr>
        <w:t>is</w:t>
      </w:r>
      <w:r>
        <w:rPr>
          <w:b/>
          <w:sz w:val="28"/>
          <w:szCs w:val="28"/>
        </w:rPr>
        <w:t xml:space="preserve"> </w:t>
      </w:r>
      <w:r w:rsidRPr="008B7F9D">
        <w:rPr>
          <w:b/>
          <w:sz w:val="28"/>
          <w:szCs w:val="28"/>
        </w:rPr>
        <w:t>255.255.255.192</w:t>
      </w:r>
    </w:p>
    <w:p w14:paraId="1719E905" w14:textId="3347CAF3" w:rsidR="008B4B77" w:rsidRDefault="008B4B77" w:rsidP="008B4B77">
      <w:pPr>
        <w:spacing w:after="240"/>
        <w:ind w:left="432"/>
        <w:rPr>
          <w:bCs/>
          <w:sz w:val="28"/>
          <w:szCs w:val="28"/>
        </w:rPr>
      </w:pPr>
      <w:r>
        <w:rPr>
          <w:bCs/>
          <w:sz w:val="28"/>
          <w:szCs w:val="28"/>
        </w:rPr>
        <w:t>7.</w:t>
      </w:r>
      <w:r w:rsidRPr="00C0056F">
        <w:rPr>
          <w:bCs/>
          <w:sz w:val="28"/>
          <w:szCs w:val="28"/>
        </w:rPr>
        <w:t xml:space="preserve"> W</w:t>
      </w:r>
      <w:r>
        <w:rPr>
          <w:bCs/>
          <w:sz w:val="28"/>
          <w:szCs w:val="28"/>
        </w:rPr>
        <w:t>rite the network addresses, using CIDR notation, of the four subnets:</w:t>
      </w:r>
    </w:p>
    <w:p w14:paraId="35CEEF51" w14:textId="2EF7DD22" w:rsidR="008B4B77" w:rsidRPr="008B4B77" w:rsidRDefault="008B4B77" w:rsidP="008B4B77">
      <w:pPr>
        <w:spacing w:after="120"/>
        <w:rPr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ab/>
      </w:r>
      <w:r w:rsidR="00431B44" w:rsidRPr="00431B44">
        <w:rPr>
          <w:bCs/>
          <w:sz w:val="28"/>
          <w:szCs w:val="28"/>
          <w:u w:val="single"/>
        </w:rPr>
        <w:t>129.115.64.0</w:t>
      </w:r>
      <w:r>
        <w:rPr>
          <w:bCs/>
          <w:sz w:val="28"/>
          <w:szCs w:val="28"/>
          <w:u w:val="single"/>
        </w:rPr>
        <w:tab/>
        <w:t>/</w:t>
      </w:r>
      <w:r w:rsidR="008B7F9D">
        <w:rPr>
          <w:bCs/>
          <w:sz w:val="28"/>
          <w:szCs w:val="28"/>
          <w:u w:val="single"/>
        </w:rPr>
        <w:t>26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ab/>
      </w:r>
      <w:r w:rsidR="00431B44" w:rsidRPr="00431B44">
        <w:rPr>
          <w:bCs/>
          <w:sz w:val="28"/>
          <w:szCs w:val="28"/>
          <w:u w:val="single"/>
        </w:rPr>
        <w:t>129.115.64.</w:t>
      </w:r>
      <w:r w:rsidR="00431B44">
        <w:rPr>
          <w:bCs/>
          <w:sz w:val="28"/>
          <w:szCs w:val="28"/>
          <w:u w:val="single"/>
        </w:rPr>
        <w:t>64</w:t>
      </w:r>
      <w:r>
        <w:rPr>
          <w:bCs/>
          <w:sz w:val="28"/>
          <w:szCs w:val="28"/>
          <w:u w:val="single"/>
        </w:rPr>
        <w:tab/>
        <w:t>/</w:t>
      </w:r>
      <w:r w:rsidR="008B7F9D">
        <w:rPr>
          <w:bCs/>
          <w:sz w:val="28"/>
          <w:szCs w:val="28"/>
          <w:u w:val="single"/>
        </w:rPr>
        <w:t>26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ab/>
      </w:r>
      <w:r w:rsidR="00431B44" w:rsidRPr="00431B44">
        <w:rPr>
          <w:bCs/>
          <w:sz w:val="28"/>
          <w:szCs w:val="28"/>
          <w:u w:val="single"/>
        </w:rPr>
        <w:t>129.115.64.</w:t>
      </w:r>
      <w:r w:rsidR="00431B44">
        <w:rPr>
          <w:bCs/>
          <w:sz w:val="28"/>
          <w:szCs w:val="28"/>
          <w:u w:val="single"/>
        </w:rPr>
        <w:t>128</w:t>
      </w:r>
      <w:r>
        <w:rPr>
          <w:bCs/>
          <w:sz w:val="28"/>
          <w:szCs w:val="28"/>
          <w:u w:val="single"/>
        </w:rPr>
        <w:tab/>
        <w:t>/</w:t>
      </w:r>
      <w:r w:rsidR="008B7F9D">
        <w:rPr>
          <w:bCs/>
          <w:sz w:val="28"/>
          <w:szCs w:val="28"/>
          <w:u w:val="single"/>
        </w:rPr>
        <w:t>26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  <w:u w:val="single"/>
        </w:rPr>
        <w:tab/>
      </w:r>
      <w:r w:rsidR="00431B44" w:rsidRPr="00431B44">
        <w:rPr>
          <w:bCs/>
          <w:sz w:val="28"/>
          <w:szCs w:val="28"/>
          <w:u w:val="single"/>
        </w:rPr>
        <w:t>129.115.64.</w:t>
      </w:r>
      <w:r w:rsidR="00431B44">
        <w:rPr>
          <w:bCs/>
          <w:sz w:val="28"/>
          <w:szCs w:val="28"/>
          <w:u w:val="single"/>
        </w:rPr>
        <w:t>192</w:t>
      </w:r>
      <w:r>
        <w:rPr>
          <w:bCs/>
          <w:sz w:val="28"/>
          <w:szCs w:val="28"/>
          <w:u w:val="single"/>
        </w:rPr>
        <w:tab/>
        <w:t>/</w:t>
      </w:r>
      <w:r w:rsidR="008B7F9D">
        <w:rPr>
          <w:bCs/>
          <w:sz w:val="28"/>
          <w:szCs w:val="28"/>
          <w:u w:val="single"/>
        </w:rPr>
        <w:t>2</w:t>
      </w:r>
      <w:r w:rsidR="00431B44">
        <w:rPr>
          <w:bCs/>
          <w:sz w:val="28"/>
          <w:szCs w:val="28"/>
          <w:u w:val="single"/>
        </w:rPr>
        <w:t>6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</w:rPr>
        <w:tab/>
      </w:r>
    </w:p>
    <w:p w14:paraId="5D97796B" w14:textId="77777777" w:rsidR="008B4B77" w:rsidRPr="00C0056F" w:rsidRDefault="008B4B77" w:rsidP="00C0056F">
      <w:pPr>
        <w:spacing w:after="120"/>
        <w:ind w:left="432"/>
        <w:rPr>
          <w:bCs/>
          <w:sz w:val="28"/>
          <w:szCs w:val="28"/>
        </w:rPr>
      </w:pPr>
    </w:p>
    <w:sectPr w:rsidR="008B4B77" w:rsidRPr="00C0056F" w:rsidSect="00A677A7">
      <w:headerReference w:type="default" r:id="rId8"/>
      <w:footerReference w:type="default" r:id="rId9"/>
      <w:pgSz w:w="12240" w:h="15840" w:code="1"/>
      <w:pgMar w:top="720" w:right="720" w:bottom="864" w:left="720" w:header="432" w:footer="288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28DAE" w14:textId="77777777" w:rsidR="001A156A" w:rsidRDefault="001A156A">
      <w:r>
        <w:separator/>
      </w:r>
    </w:p>
  </w:endnote>
  <w:endnote w:type="continuationSeparator" w:id="0">
    <w:p w14:paraId="0D5F9FD9" w14:textId="77777777" w:rsidR="001A156A" w:rsidRDefault="001A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D85B" w14:textId="77777777" w:rsidR="00F551E3" w:rsidRDefault="00F551E3">
    <w:pPr>
      <w:pStyle w:val="BodyText"/>
      <w:kinsoku w:val="0"/>
      <w:overflowPunct w:val="0"/>
      <w:spacing w:before="0" w:line="14" w:lineRule="auto"/>
      <w:ind w:left="0"/>
      <w:rPr>
        <w:b w:val="0"/>
        <w:bCs w:val="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6A7CEE10" wp14:editId="09F3F124">
              <wp:simplePos x="0" y="0"/>
              <wp:positionH relativeFrom="page">
                <wp:posOffset>3859530</wp:posOffset>
              </wp:positionH>
              <wp:positionV relativeFrom="page">
                <wp:posOffset>9469755</wp:posOffset>
              </wp:positionV>
              <wp:extent cx="122555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FDAB1" w14:textId="26145C67" w:rsidR="00F551E3" w:rsidRPr="00216D3A" w:rsidRDefault="00F551E3" w:rsidP="00216D3A">
                          <w:pPr>
                            <w:pStyle w:val="BodyText"/>
                            <w:kinsoku w:val="0"/>
                            <w:overflowPunct w:val="0"/>
                            <w:spacing w:before="0" w:line="241" w:lineRule="exact"/>
                            <w:ind w:left="40"/>
                            <w:jc w:val="center"/>
                            <w:rPr>
                              <w:bCs w:val="0"/>
                              <w:sz w:val="24"/>
                            </w:rPr>
                          </w:pPr>
                          <w:r w:rsidRPr="00216D3A">
                            <w:rPr>
                              <w:bCs w:val="0"/>
                              <w:sz w:val="24"/>
                            </w:rPr>
                            <w:fldChar w:fldCharType="begin"/>
                          </w:r>
                          <w:r w:rsidRPr="00216D3A">
                            <w:rPr>
                              <w:bCs w:val="0"/>
                              <w:sz w:val="24"/>
                            </w:rPr>
                            <w:instrText xml:space="preserve"> PAGE </w:instrText>
                          </w:r>
                          <w:r w:rsidRPr="00216D3A">
                            <w:rPr>
                              <w:bCs w:val="0"/>
                              <w:sz w:val="24"/>
                            </w:rPr>
                            <w:fldChar w:fldCharType="separate"/>
                          </w:r>
                          <w:r w:rsidR="00854493">
                            <w:rPr>
                              <w:bCs w:val="0"/>
                              <w:noProof/>
                              <w:sz w:val="24"/>
                            </w:rPr>
                            <w:t>1</w:t>
                          </w:r>
                          <w:r w:rsidRPr="00216D3A">
                            <w:rPr>
                              <w:bCs w:val="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7CEE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3.9pt;margin-top:745.65pt;width:9.65pt;height:13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eF1QEAAJADAAAOAAAAZHJzL2Uyb0RvYy54bWysU9tu2zAMfR+wfxD0vjgOkKIz4hRdiw4D&#10;ugvQ7gNoWbKN2aJGKbGzrx8lx+kub8NeBEqiDs85pHY309CLoybfoS1lvlpLoa3CurNNKb8+P7y5&#10;lsIHsDX0aHUpT9rLm/3rV7vRFXqDLfa1JsEg1hejK2UbgiuyzKtWD+BX6LTlS4M0QOAtNVlNMDL6&#10;0Geb9foqG5FqR6i093x6P1/KfcI3Rqvw2Rivg+hLydxCWimtVVyz/Q6KhsC1nTrTgH9gMUBnuegF&#10;6h4CiAN1f0ENnSL0aMJK4ZChMZ3SSQOrydd/qHlqwemkhc3x7mKT/3+w6tPxyX0hEaZ3OHEDkwjv&#10;HlF988LiXQu20bdEOLYaai6cR8uy0fni/DRa7QsfQarxI9bcZDgETECToSG6wjoFo3MDThfT9RSE&#10;iiU3m+12K4Xiq/zq+m2empJBsTx25MN7jYOIQSmJe5rA4fjoQyQDxZISa1l86Po+9bW3vx1wYjxJ&#10;5CPfmXmYqomzo4gK6xPLIJzHhMeagxbphxQjj0gp/fcDkJai/2DZijhPS0BLUC0BWMVPSxmkmMO7&#10;MM/dwVHXtIw8m23xlu0yXZLywuLMk9ueFJ5HNM7Vr/uU9fKR9j8BAAD//wMAUEsDBBQABgAIAAAA&#10;IQBEeijy4QAAAA0BAAAPAAAAZHJzL2Rvd25yZXYueG1sTI/BTsMwEETvSPyDtUjcqJ0CCQlxqgrB&#10;CQmRhgNHJ3YTq/E6xG4b/p7lBMfZGc28LTeLG9nJzMF6lJCsBDCDndcWewkfzcvNA7AQFWo1ejQS&#10;vk2ATXV5UapC+zPW5rSLPaMSDIWSMMQ4FZyHbjBOhZWfDJK397NTkeTccz2rM5W7ka+FSLlTFmlh&#10;UJN5Gkx32B2dhO0n1s/26619r/e1bZpc4Gt6kPL6atk+AotmiX9h+MUndKiIqfVH1IGNElKREXok&#10;4y5PboFRJF1nCbCWTvdJlgOvSv7/i+oHAAD//wMAUEsBAi0AFAAGAAgAAAAhALaDOJL+AAAA4QEA&#10;ABMAAAAAAAAAAAAAAAAAAAAAAFtDb250ZW50X1R5cGVzXS54bWxQSwECLQAUAAYACAAAACEAOP0h&#10;/9YAAACUAQAACwAAAAAAAAAAAAAAAAAvAQAAX3JlbHMvLnJlbHNQSwECLQAUAAYACAAAACEAPhGn&#10;hdUBAACQAwAADgAAAAAAAAAAAAAAAAAuAgAAZHJzL2Uyb0RvYy54bWxQSwECLQAUAAYACAAAACEA&#10;RHoo8uEAAAANAQAADwAAAAAAAAAAAAAAAAAvBAAAZHJzL2Rvd25yZXYueG1sUEsFBgAAAAAEAAQA&#10;8wAAAD0FAAAAAA==&#10;" o:allowincell="f" filled="f" stroked="f">
              <v:textbox inset="0,0,0,0">
                <w:txbxContent>
                  <w:p w14:paraId="1F7FDAB1" w14:textId="26145C67" w:rsidR="00F551E3" w:rsidRPr="00216D3A" w:rsidRDefault="00F551E3" w:rsidP="00216D3A">
                    <w:pPr>
                      <w:pStyle w:val="BodyText"/>
                      <w:kinsoku w:val="0"/>
                      <w:overflowPunct w:val="0"/>
                      <w:spacing w:before="0" w:line="241" w:lineRule="exact"/>
                      <w:ind w:left="40"/>
                      <w:jc w:val="center"/>
                      <w:rPr>
                        <w:bCs w:val="0"/>
                        <w:sz w:val="24"/>
                      </w:rPr>
                    </w:pPr>
                    <w:r w:rsidRPr="00216D3A">
                      <w:rPr>
                        <w:bCs w:val="0"/>
                        <w:sz w:val="24"/>
                      </w:rPr>
                      <w:fldChar w:fldCharType="begin"/>
                    </w:r>
                    <w:r w:rsidRPr="00216D3A">
                      <w:rPr>
                        <w:bCs w:val="0"/>
                        <w:sz w:val="24"/>
                      </w:rPr>
                      <w:instrText xml:space="preserve"> PAGE </w:instrText>
                    </w:r>
                    <w:r w:rsidRPr="00216D3A">
                      <w:rPr>
                        <w:bCs w:val="0"/>
                        <w:sz w:val="24"/>
                      </w:rPr>
                      <w:fldChar w:fldCharType="separate"/>
                    </w:r>
                    <w:r w:rsidR="00854493">
                      <w:rPr>
                        <w:bCs w:val="0"/>
                        <w:noProof/>
                        <w:sz w:val="24"/>
                      </w:rPr>
                      <w:t>1</w:t>
                    </w:r>
                    <w:r w:rsidRPr="00216D3A">
                      <w:rPr>
                        <w:bCs w:val="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17F63" w14:textId="77777777" w:rsidR="001A156A" w:rsidRDefault="001A156A">
      <w:r>
        <w:separator/>
      </w:r>
    </w:p>
  </w:footnote>
  <w:footnote w:type="continuationSeparator" w:id="0">
    <w:p w14:paraId="364D77EC" w14:textId="77777777" w:rsidR="001A156A" w:rsidRDefault="001A1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7882B" w14:textId="38C7676B" w:rsidR="00F551E3" w:rsidRPr="00A677A7" w:rsidRDefault="00CD50F7" w:rsidP="00CE10C0">
    <w:pPr>
      <w:pStyle w:val="Header"/>
      <w:jc w:val="center"/>
      <w:rPr>
        <w:rFonts w:asciiTheme="minorHAnsi" w:hAnsiTheme="minorHAnsi" w:cstheme="minorHAnsi"/>
        <w:bCs/>
        <w:sz w:val="28"/>
      </w:rPr>
    </w:pPr>
    <w:r w:rsidRPr="00A677A7">
      <w:rPr>
        <w:rFonts w:asciiTheme="minorHAnsi" w:hAnsiTheme="minorHAnsi" w:cstheme="minorHAnsi"/>
        <w:bCs/>
        <w:sz w:val="28"/>
      </w:rPr>
      <w:t>IS 3413</w:t>
    </w:r>
    <w:r w:rsidR="00A677A7" w:rsidRPr="00A677A7">
      <w:rPr>
        <w:rFonts w:asciiTheme="minorHAnsi" w:hAnsiTheme="minorHAnsi" w:cstheme="minorHAnsi"/>
        <w:bCs/>
        <w:sz w:val="28"/>
      </w:rPr>
      <w:t xml:space="preserve"> Lab: Subnetting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716" w:hanging="226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572" w:hanging="226"/>
      </w:pPr>
    </w:lvl>
    <w:lvl w:ilvl="2">
      <w:numFmt w:val="bullet"/>
      <w:lvlText w:val="•"/>
      <w:lvlJc w:val="left"/>
      <w:pPr>
        <w:ind w:left="2428" w:hanging="226"/>
      </w:pPr>
    </w:lvl>
    <w:lvl w:ilvl="3">
      <w:numFmt w:val="bullet"/>
      <w:lvlText w:val="•"/>
      <w:lvlJc w:val="left"/>
      <w:pPr>
        <w:ind w:left="3285" w:hanging="226"/>
      </w:pPr>
    </w:lvl>
    <w:lvl w:ilvl="4">
      <w:numFmt w:val="bullet"/>
      <w:lvlText w:val="•"/>
      <w:lvlJc w:val="left"/>
      <w:pPr>
        <w:ind w:left="4141" w:hanging="226"/>
      </w:pPr>
    </w:lvl>
    <w:lvl w:ilvl="5">
      <w:numFmt w:val="bullet"/>
      <w:lvlText w:val="•"/>
      <w:lvlJc w:val="left"/>
      <w:pPr>
        <w:ind w:left="4998" w:hanging="226"/>
      </w:pPr>
    </w:lvl>
    <w:lvl w:ilvl="6">
      <w:numFmt w:val="bullet"/>
      <w:lvlText w:val="•"/>
      <w:lvlJc w:val="left"/>
      <w:pPr>
        <w:ind w:left="5854" w:hanging="226"/>
      </w:pPr>
    </w:lvl>
    <w:lvl w:ilvl="7">
      <w:numFmt w:val="bullet"/>
      <w:lvlText w:val="•"/>
      <w:lvlJc w:val="left"/>
      <w:pPr>
        <w:ind w:left="6710" w:hanging="226"/>
      </w:pPr>
    </w:lvl>
    <w:lvl w:ilvl="8">
      <w:numFmt w:val="bullet"/>
      <w:lvlText w:val="•"/>
      <w:lvlJc w:val="left"/>
      <w:pPr>
        <w:ind w:left="7567" w:hanging="226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716" w:hanging="226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572" w:hanging="226"/>
      </w:pPr>
    </w:lvl>
    <w:lvl w:ilvl="2">
      <w:numFmt w:val="bullet"/>
      <w:lvlText w:val="•"/>
      <w:lvlJc w:val="left"/>
      <w:pPr>
        <w:ind w:left="2428" w:hanging="226"/>
      </w:pPr>
    </w:lvl>
    <w:lvl w:ilvl="3">
      <w:numFmt w:val="bullet"/>
      <w:lvlText w:val="•"/>
      <w:lvlJc w:val="left"/>
      <w:pPr>
        <w:ind w:left="3285" w:hanging="226"/>
      </w:pPr>
    </w:lvl>
    <w:lvl w:ilvl="4">
      <w:numFmt w:val="bullet"/>
      <w:lvlText w:val="•"/>
      <w:lvlJc w:val="left"/>
      <w:pPr>
        <w:ind w:left="4141" w:hanging="226"/>
      </w:pPr>
    </w:lvl>
    <w:lvl w:ilvl="5">
      <w:numFmt w:val="bullet"/>
      <w:lvlText w:val="•"/>
      <w:lvlJc w:val="left"/>
      <w:pPr>
        <w:ind w:left="4998" w:hanging="226"/>
      </w:pPr>
    </w:lvl>
    <w:lvl w:ilvl="6">
      <w:numFmt w:val="bullet"/>
      <w:lvlText w:val="•"/>
      <w:lvlJc w:val="left"/>
      <w:pPr>
        <w:ind w:left="5854" w:hanging="226"/>
      </w:pPr>
    </w:lvl>
    <w:lvl w:ilvl="7">
      <w:numFmt w:val="bullet"/>
      <w:lvlText w:val="•"/>
      <w:lvlJc w:val="left"/>
      <w:pPr>
        <w:ind w:left="6710" w:hanging="226"/>
      </w:pPr>
    </w:lvl>
    <w:lvl w:ilvl="8">
      <w:numFmt w:val="bullet"/>
      <w:lvlText w:val="•"/>
      <w:lvlJc w:val="left"/>
      <w:pPr>
        <w:ind w:left="7567" w:hanging="226"/>
      </w:p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716" w:hanging="226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534" w:hanging="226"/>
      </w:pPr>
    </w:lvl>
    <w:lvl w:ilvl="2">
      <w:numFmt w:val="bullet"/>
      <w:lvlText w:val="•"/>
      <w:lvlJc w:val="left"/>
      <w:pPr>
        <w:ind w:left="2352" w:hanging="226"/>
      </w:pPr>
    </w:lvl>
    <w:lvl w:ilvl="3">
      <w:numFmt w:val="bullet"/>
      <w:lvlText w:val="•"/>
      <w:lvlJc w:val="left"/>
      <w:pPr>
        <w:ind w:left="3171" w:hanging="226"/>
      </w:pPr>
    </w:lvl>
    <w:lvl w:ilvl="4">
      <w:numFmt w:val="bullet"/>
      <w:lvlText w:val="•"/>
      <w:lvlJc w:val="left"/>
      <w:pPr>
        <w:ind w:left="3989" w:hanging="226"/>
      </w:pPr>
    </w:lvl>
    <w:lvl w:ilvl="5">
      <w:numFmt w:val="bullet"/>
      <w:lvlText w:val="•"/>
      <w:lvlJc w:val="left"/>
      <w:pPr>
        <w:ind w:left="4808" w:hanging="226"/>
      </w:pPr>
    </w:lvl>
    <w:lvl w:ilvl="6">
      <w:numFmt w:val="bullet"/>
      <w:lvlText w:val="•"/>
      <w:lvlJc w:val="left"/>
      <w:pPr>
        <w:ind w:left="5626" w:hanging="226"/>
      </w:pPr>
    </w:lvl>
    <w:lvl w:ilvl="7">
      <w:numFmt w:val="bullet"/>
      <w:lvlText w:val="•"/>
      <w:lvlJc w:val="left"/>
      <w:pPr>
        <w:ind w:left="6444" w:hanging="226"/>
      </w:pPr>
    </w:lvl>
    <w:lvl w:ilvl="8">
      <w:numFmt w:val="bullet"/>
      <w:lvlText w:val="•"/>
      <w:lvlJc w:val="left"/>
      <w:pPr>
        <w:ind w:left="7263" w:hanging="226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decimal"/>
      <w:lvlText w:val="%1."/>
      <w:lvlJc w:val="left"/>
      <w:pPr>
        <w:ind w:left="716" w:hanging="226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534" w:hanging="226"/>
      </w:pPr>
    </w:lvl>
    <w:lvl w:ilvl="2">
      <w:numFmt w:val="bullet"/>
      <w:lvlText w:val="•"/>
      <w:lvlJc w:val="left"/>
      <w:pPr>
        <w:ind w:left="2352" w:hanging="226"/>
      </w:pPr>
    </w:lvl>
    <w:lvl w:ilvl="3">
      <w:numFmt w:val="bullet"/>
      <w:lvlText w:val="•"/>
      <w:lvlJc w:val="left"/>
      <w:pPr>
        <w:ind w:left="3171" w:hanging="226"/>
      </w:pPr>
    </w:lvl>
    <w:lvl w:ilvl="4">
      <w:numFmt w:val="bullet"/>
      <w:lvlText w:val="•"/>
      <w:lvlJc w:val="left"/>
      <w:pPr>
        <w:ind w:left="3989" w:hanging="226"/>
      </w:pPr>
    </w:lvl>
    <w:lvl w:ilvl="5">
      <w:numFmt w:val="bullet"/>
      <w:lvlText w:val="•"/>
      <w:lvlJc w:val="left"/>
      <w:pPr>
        <w:ind w:left="4808" w:hanging="226"/>
      </w:pPr>
    </w:lvl>
    <w:lvl w:ilvl="6">
      <w:numFmt w:val="bullet"/>
      <w:lvlText w:val="•"/>
      <w:lvlJc w:val="left"/>
      <w:pPr>
        <w:ind w:left="5626" w:hanging="226"/>
      </w:pPr>
    </w:lvl>
    <w:lvl w:ilvl="7">
      <w:numFmt w:val="bullet"/>
      <w:lvlText w:val="•"/>
      <w:lvlJc w:val="left"/>
      <w:pPr>
        <w:ind w:left="6444" w:hanging="226"/>
      </w:pPr>
    </w:lvl>
    <w:lvl w:ilvl="8">
      <w:numFmt w:val="bullet"/>
      <w:lvlText w:val="•"/>
      <w:lvlJc w:val="left"/>
      <w:pPr>
        <w:ind w:left="7263" w:hanging="226"/>
      </w:pPr>
    </w:lvl>
  </w:abstractNum>
  <w:abstractNum w:abstractNumId="4" w15:restartNumberingAfterBreak="0">
    <w:nsid w:val="00000406"/>
    <w:multiLevelType w:val="multilevel"/>
    <w:tmpl w:val="00000889"/>
    <w:lvl w:ilvl="0">
      <w:start w:val="7"/>
      <w:numFmt w:val="decimal"/>
      <w:lvlText w:val="%1."/>
      <w:lvlJc w:val="left"/>
      <w:pPr>
        <w:ind w:left="716" w:hanging="226"/>
      </w:pPr>
      <w:rPr>
        <w:rFonts w:ascii="Times New Roman" w:hAnsi="Times New Roman" w:cs="Times New Roman"/>
        <w:b w:val="0"/>
        <w:bCs w:val="0"/>
        <w:w w:val="102"/>
        <w:sz w:val="22"/>
        <w:szCs w:val="22"/>
      </w:rPr>
    </w:lvl>
    <w:lvl w:ilvl="1">
      <w:numFmt w:val="bullet"/>
      <w:lvlText w:val="•"/>
      <w:lvlJc w:val="left"/>
      <w:pPr>
        <w:ind w:left="1534" w:hanging="226"/>
      </w:pPr>
    </w:lvl>
    <w:lvl w:ilvl="2">
      <w:numFmt w:val="bullet"/>
      <w:lvlText w:val="•"/>
      <w:lvlJc w:val="left"/>
      <w:pPr>
        <w:ind w:left="2352" w:hanging="226"/>
      </w:pPr>
    </w:lvl>
    <w:lvl w:ilvl="3">
      <w:numFmt w:val="bullet"/>
      <w:lvlText w:val="•"/>
      <w:lvlJc w:val="left"/>
      <w:pPr>
        <w:ind w:left="3171" w:hanging="226"/>
      </w:pPr>
    </w:lvl>
    <w:lvl w:ilvl="4">
      <w:numFmt w:val="bullet"/>
      <w:lvlText w:val="•"/>
      <w:lvlJc w:val="left"/>
      <w:pPr>
        <w:ind w:left="3989" w:hanging="226"/>
      </w:pPr>
    </w:lvl>
    <w:lvl w:ilvl="5">
      <w:numFmt w:val="bullet"/>
      <w:lvlText w:val="•"/>
      <w:lvlJc w:val="left"/>
      <w:pPr>
        <w:ind w:left="4808" w:hanging="226"/>
      </w:pPr>
    </w:lvl>
    <w:lvl w:ilvl="6">
      <w:numFmt w:val="bullet"/>
      <w:lvlText w:val="•"/>
      <w:lvlJc w:val="left"/>
      <w:pPr>
        <w:ind w:left="5626" w:hanging="226"/>
      </w:pPr>
    </w:lvl>
    <w:lvl w:ilvl="7">
      <w:numFmt w:val="bullet"/>
      <w:lvlText w:val="•"/>
      <w:lvlJc w:val="left"/>
      <w:pPr>
        <w:ind w:left="6444" w:hanging="226"/>
      </w:pPr>
    </w:lvl>
    <w:lvl w:ilvl="8">
      <w:numFmt w:val="bullet"/>
      <w:lvlText w:val="•"/>
      <w:lvlJc w:val="left"/>
      <w:pPr>
        <w:ind w:left="7263" w:hanging="226"/>
      </w:pPr>
    </w:lvl>
  </w:abstractNum>
  <w:abstractNum w:abstractNumId="5" w15:restartNumberingAfterBreak="0">
    <w:nsid w:val="21A90DD3"/>
    <w:multiLevelType w:val="hybridMultilevel"/>
    <w:tmpl w:val="525C10BC"/>
    <w:lvl w:ilvl="0" w:tplc="E71249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4D3760F"/>
    <w:multiLevelType w:val="hybridMultilevel"/>
    <w:tmpl w:val="298AE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C42D9"/>
    <w:multiLevelType w:val="hybridMultilevel"/>
    <w:tmpl w:val="A192E19A"/>
    <w:lvl w:ilvl="0" w:tplc="71006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40E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AB3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1CD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AA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6B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703C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7232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A89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201168">
    <w:abstractNumId w:val="4"/>
  </w:num>
  <w:num w:numId="2" w16cid:durableId="298850388">
    <w:abstractNumId w:val="3"/>
  </w:num>
  <w:num w:numId="3" w16cid:durableId="1215698060">
    <w:abstractNumId w:val="2"/>
  </w:num>
  <w:num w:numId="4" w16cid:durableId="1260599903">
    <w:abstractNumId w:val="1"/>
  </w:num>
  <w:num w:numId="5" w16cid:durableId="524949644">
    <w:abstractNumId w:val="0"/>
  </w:num>
  <w:num w:numId="6" w16cid:durableId="1845122199">
    <w:abstractNumId w:val="7"/>
  </w:num>
  <w:num w:numId="7" w16cid:durableId="1460760498">
    <w:abstractNumId w:val="6"/>
  </w:num>
  <w:num w:numId="8" w16cid:durableId="2133480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11A18"/>
    <w:rsid w:val="00011B3D"/>
    <w:rsid w:val="00025346"/>
    <w:rsid w:val="00065BCF"/>
    <w:rsid w:val="00090267"/>
    <w:rsid w:val="000B0A22"/>
    <w:rsid w:val="000F4840"/>
    <w:rsid w:val="001142B4"/>
    <w:rsid w:val="00117C36"/>
    <w:rsid w:val="00120D23"/>
    <w:rsid w:val="00176625"/>
    <w:rsid w:val="001A156A"/>
    <w:rsid w:val="001B1688"/>
    <w:rsid w:val="001B26A4"/>
    <w:rsid w:val="001D4AA0"/>
    <w:rsid w:val="001E6CAF"/>
    <w:rsid w:val="00216D3A"/>
    <w:rsid w:val="0023580B"/>
    <w:rsid w:val="00237930"/>
    <w:rsid w:val="00246238"/>
    <w:rsid w:val="00250B96"/>
    <w:rsid w:val="00256D80"/>
    <w:rsid w:val="00264C88"/>
    <w:rsid w:val="002A64B1"/>
    <w:rsid w:val="002E32DE"/>
    <w:rsid w:val="00307DCC"/>
    <w:rsid w:val="0032403C"/>
    <w:rsid w:val="00340736"/>
    <w:rsid w:val="003413ED"/>
    <w:rsid w:val="00384D88"/>
    <w:rsid w:val="00390B1F"/>
    <w:rsid w:val="003A5E9A"/>
    <w:rsid w:val="003C4B56"/>
    <w:rsid w:val="004015A4"/>
    <w:rsid w:val="00416400"/>
    <w:rsid w:val="00431B44"/>
    <w:rsid w:val="004320FA"/>
    <w:rsid w:val="00434628"/>
    <w:rsid w:val="00440D80"/>
    <w:rsid w:val="00452368"/>
    <w:rsid w:val="004714B4"/>
    <w:rsid w:val="004B7AC6"/>
    <w:rsid w:val="004C1073"/>
    <w:rsid w:val="004D613B"/>
    <w:rsid w:val="004F2E19"/>
    <w:rsid w:val="005125EA"/>
    <w:rsid w:val="00531431"/>
    <w:rsid w:val="00537290"/>
    <w:rsid w:val="00566FE8"/>
    <w:rsid w:val="00575E11"/>
    <w:rsid w:val="00582A39"/>
    <w:rsid w:val="0059424B"/>
    <w:rsid w:val="005A228E"/>
    <w:rsid w:val="00601CFB"/>
    <w:rsid w:val="00625380"/>
    <w:rsid w:val="00647B67"/>
    <w:rsid w:val="006833AE"/>
    <w:rsid w:val="006A4E0C"/>
    <w:rsid w:val="006E430B"/>
    <w:rsid w:val="0072558B"/>
    <w:rsid w:val="007C4C51"/>
    <w:rsid w:val="007E2314"/>
    <w:rsid w:val="008312CA"/>
    <w:rsid w:val="00845DB8"/>
    <w:rsid w:val="00854493"/>
    <w:rsid w:val="008B4B77"/>
    <w:rsid w:val="008B7F9D"/>
    <w:rsid w:val="008C7390"/>
    <w:rsid w:val="008C743C"/>
    <w:rsid w:val="008F4863"/>
    <w:rsid w:val="008F5525"/>
    <w:rsid w:val="0090058B"/>
    <w:rsid w:val="009043C8"/>
    <w:rsid w:val="0090694C"/>
    <w:rsid w:val="009136CC"/>
    <w:rsid w:val="00921E58"/>
    <w:rsid w:val="009344D9"/>
    <w:rsid w:val="00940D72"/>
    <w:rsid w:val="009700CF"/>
    <w:rsid w:val="00986A17"/>
    <w:rsid w:val="00993FB8"/>
    <w:rsid w:val="00995302"/>
    <w:rsid w:val="009A4AAE"/>
    <w:rsid w:val="009A5713"/>
    <w:rsid w:val="009B25B8"/>
    <w:rsid w:val="009B6861"/>
    <w:rsid w:val="009D1675"/>
    <w:rsid w:val="00A028A4"/>
    <w:rsid w:val="00A16DEF"/>
    <w:rsid w:val="00A25FA8"/>
    <w:rsid w:val="00A32A8D"/>
    <w:rsid w:val="00A419F3"/>
    <w:rsid w:val="00A43C97"/>
    <w:rsid w:val="00A677A7"/>
    <w:rsid w:val="00A72861"/>
    <w:rsid w:val="00A74DAD"/>
    <w:rsid w:val="00A86F48"/>
    <w:rsid w:val="00A93BF5"/>
    <w:rsid w:val="00AB736B"/>
    <w:rsid w:val="00AD2282"/>
    <w:rsid w:val="00AE3A8B"/>
    <w:rsid w:val="00AF6CE1"/>
    <w:rsid w:val="00B40267"/>
    <w:rsid w:val="00B46CD9"/>
    <w:rsid w:val="00B56BDC"/>
    <w:rsid w:val="00B60395"/>
    <w:rsid w:val="00B76D94"/>
    <w:rsid w:val="00B80B8E"/>
    <w:rsid w:val="00BF68F0"/>
    <w:rsid w:val="00C0056F"/>
    <w:rsid w:val="00C2754B"/>
    <w:rsid w:val="00C27D7B"/>
    <w:rsid w:val="00C401AB"/>
    <w:rsid w:val="00C43666"/>
    <w:rsid w:val="00C500A8"/>
    <w:rsid w:val="00C505FB"/>
    <w:rsid w:val="00C65B52"/>
    <w:rsid w:val="00C955D8"/>
    <w:rsid w:val="00CA6A12"/>
    <w:rsid w:val="00CD3F6C"/>
    <w:rsid w:val="00CD50F7"/>
    <w:rsid w:val="00CE10C0"/>
    <w:rsid w:val="00CF3B00"/>
    <w:rsid w:val="00D26B5B"/>
    <w:rsid w:val="00D354E0"/>
    <w:rsid w:val="00D46643"/>
    <w:rsid w:val="00D52088"/>
    <w:rsid w:val="00D74E29"/>
    <w:rsid w:val="00D76E6E"/>
    <w:rsid w:val="00DA40F0"/>
    <w:rsid w:val="00DD3EED"/>
    <w:rsid w:val="00DF1CB4"/>
    <w:rsid w:val="00E43AD4"/>
    <w:rsid w:val="00E62F71"/>
    <w:rsid w:val="00E75F1D"/>
    <w:rsid w:val="00EB0C8C"/>
    <w:rsid w:val="00EB1274"/>
    <w:rsid w:val="00EE0C66"/>
    <w:rsid w:val="00F3651B"/>
    <w:rsid w:val="00F430F4"/>
    <w:rsid w:val="00F436C4"/>
    <w:rsid w:val="00F551E3"/>
    <w:rsid w:val="00F61B3E"/>
    <w:rsid w:val="00F67865"/>
    <w:rsid w:val="00FC4372"/>
    <w:rsid w:val="00F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F9B56F"/>
  <w14:defaultImageDpi w14:val="96"/>
  <w15:docId w15:val="{63460E8F-004C-4E0E-A495-4280F8A0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41"/>
      <w:ind w:left="49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spacing w:before="124"/>
      <w:ind w:left="490"/>
    </w:pPr>
    <w:rPr>
      <w:b/>
      <w:bCs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505F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29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3729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729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37290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20D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6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6A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2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09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866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78625">
          <w:marLeft w:val="79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0F7F9-C3E7-4A55-90A1-B666BA82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Subnetting Practice Examples - Class C Addresses Q&amp;A.doc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Subnetting Practice Examples - Class C Addresses Q&amp;A.doc</dc:title>
  <dc:subject/>
  <dc:creator>Larry</dc:creator>
  <cp:keywords/>
  <dc:description/>
  <cp:lastModifiedBy>Dillen Dela Cruz (student)</cp:lastModifiedBy>
  <cp:revision>3</cp:revision>
  <cp:lastPrinted>2019-02-27T03:11:00Z</cp:lastPrinted>
  <dcterms:created xsi:type="dcterms:W3CDTF">2023-03-08T00:09:00Z</dcterms:created>
  <dcterms:modified xsi:type="dcterms:W3CDTF">2023-03-08T00:10:00Z</dcterms:modified>
</cp:coreProperties>
</file>